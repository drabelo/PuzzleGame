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F4B" w:rsidRDefault="007C3058" w:rsidP="001B6F4B">
      <w:r>
        <w:t>Data Structure</w:t>
      </w:r>
    </w:p>
    <w:p w:rsidR="007C3058" w:rsidRDefault="007C3058" w:rsidP="001B6F4B">
      <w:r>
        <w:t>Dailton Rabelo</w:t>
      </w:r>
    </w:p>
    <w:p w:rsidR="007C3058" w:rsidRDefault="007C3058" w:rsidP="001B6F4B">
      <w:r>
        <w:t>Pat Ryan</w:t>
      </w:r>
    </w:p>
    <w:p w:rsidR="007C3058" w:rsidRDefault="007C3058" w:rsidP="001B6F4B"/>
    <w:p w:rsidR="007C3058" w:rsidRPr="007C3058" w:rsidRDefault="007C3058" w:rsidP="007C3058">
      <w:pPr>
        <w:jc w:val="center"/>
        <w:rPr>
          <w:b/>
          <w:sz w:val="24"/>
          <w:szCs w:val="24"/>
        </w:rPr>
      </w:pPr>
      <w:r w:rsidRPr="007C3058">
        <w:rPr>
          <w:b/>
          <w:sz w:val="24"/>
          <w:szCs w:val="24"/>
        </w:rPr>
        <w:t>Requirements for Puzzle Game</w:t>
      </w:r>
    </w:p>
    <w:p w:rsidR="007C3058" w:rsidRDefault="007C3058" w:rsidP="001B6F4B"/>
    <w:p w:rsidR="001B6F4B" w:rsidRDefault="001B6F4B" w:rsidP="001B6F4B"/>
    <w:p w:rsidR="001B6F4B" w:rsidRPr="001B6F4B" w:rsidRDefault="001B6F4B" w:rsidP="001B6F4B">
      <w:pPr>
        <w:outlineLvl w:val="0"/>
        <w:rPr>
          <w:b/>
        </w:rPr>
      </w:pPr>
      <w:r w:rsidRPr="001B6F4B">
        <w:rPr>
          <w:b/>
        </w:rPr>
        <w:t>Functionality:</w:t>
      </w:r>
    </w:p>
    <w:p w:rsidR="001B6F4B" w:rsidRDefault="007C3058" w:rsidP="001B6F4B">
      <w:pPr>
        <w:ind w:firstLine="720"/>
        <w:outlineLvl w:val="0"/>
      </w:pPr>
      <w:r>
        <w:t>What will the system do?</w:t>
      </w:r>
    </w:p>
    <w:p w:rsidR="001B6F4B" w:rsidRDefault="001B6F4B" w:rsidP="001B6F4B">
      <w:pPr>
        <w:pStyle w:val="ListParagraph"/>
        <w:numPr>
          <w:ilvl w:val="0"/>
          <w:numId w:val="2"/>
        </w:numPr>
      </w:pPr>
      <w:r>
        <w:t>Create a frame with three four by four panels.</w:t>
      </w:r>
    </w:p>
    <w:p w:rsidR="001B6F4B" w:rsidRDefault="001B6F4B" w:rsidP="001B6F4B">
      <w:pPr>
        <w:pStyle w:val="ListParagraph"/>
        <w:numPr>
          <w:ilvl w:val="0"/>
          <w:numId w:val="2"/>
        </w:numPr>
      </w:pPr>
      <w:r>
        <w:t>Each panel will have 16 buttons, each a possible answer to the puzzle!</w:t>
      </w:r>
    </w:p>
    <w:p w:rsidR="001B6F4B" w:rsidRDefault="001B6F4B" w:rsidP="001B6F4B">
      <w:pPr>
        <w:pStyle w:val="ListParagraph"/>
        <w:numPr>
          <w:ilvl w:val="0"/>
          <w:numId w:val="2"/>
        </w:numPr>
      </w:pPr>
      <w:r>
        <w:t>There will be a fourth panel tha</w:t>
      </w:r>
      <w:r w:rsidR="004034B8">
        <w:t>t includes clues for the puzzle.</w:t>
      </w:r>
    </w:p>
    <w:p w:rsidR="004034B8" w:rsidRDefault="004034B8" w:rsidP="001B6F4B">
      <w:pPr>
        <w:pStyle w:val="ListParagraph"/>
        <w:numPr>
          <w:ilvl w:val="0"/>
          <w:numId w:val="2"/>
        </w:numPr>
      </w:pPr>
      <w:r>
        <w:t>There will be a fifth panel holding the action buttons such as hint, clue, and reset.</w:t>
      </w:r>
    </w:p>
    <w:p w:rsidR="001B6F4B" w:rsidRDefault="001B6F4B" w:rsidP="001B6F4B">
      <w:pPr>
        <w:pStyle w:val="ListParagraph"/>
        <w:numPr>
          <w:ilvl w:val="0"/>
          <w:numId w:val="2"/>
        </w:numPr>
      </w:pPr>
      <w:r>
        <w:t>There will be a “Hint” button that when clicked will give the user one hint at a time!</w:t>
      </w:r>
    </w:p>
    <w:p w:rsidR="001B6F4B" w:rsidRDefault="001B6F4B" w:rsidP="001B6F4B">
      <w:pPr>
        <w:pStyle w:val="ListParagraph"/>
        <w:numPr>
          <w:ilvl w:val="0"/>
          <w:numId w:val="2"/>
        </w:numPr>
      </w:pPr>
      <w:r>
        <w:t>The user can click the hint button as many times as he or she wishes, but that may take the fun out of it!</w:t>
      </w:r>
    </w:p>
    <w:p w:rsidR="001B6F4B" w:rsidRDefault="001B6F4B" w:rsidP="001B6F4B">
      <w:pPr>
        <w:pStyle w:val="ListParagraph"/>
        <w:numPr>
          <w:ilvl w:val="0"/>
          <w:numId w:val="2"/>
        </w:numPr>
      </w:pPr>
      <w:r>
        <w:t>The “Hint” button will randomly select a correct button on each panel, each time it is clicked, until the puzzle is solved.</w:t>
      </w:r>
    </w:p>
    <w:p w:rsidR="004034B8" w:rsidRDefault="004034B8" w:rsidP="001B6F4B">
      <w:pPr>
        <w:pStyle w:val="ListParagraph"/>
        <w:numPr>
          <w:ilvl w:val="0"/>
          <w:numId w:val="2"/>
        </w:numPr>
      </w:pPr>
      <w:r>
        <w:t>The “Reset” button will reset the game.</w:t>
      </w:r>
    </w:p>
    <w:p w:rsidR="004034B8" w:rsidRDefault="004034B8" w:rsidP="001B6F4B">
      <w:pPr>
        <w:pStyle w:val="ListParagraph"/>
        <w:numPr>
          <w:ilvl w:val="0"/>
          <w:numId w:val="2"/>
        </w:numPr>
      </w:pPr>
      <w:r>
        <w:t>The “Check Solution” button will check if you have won the game.  If yes then it will display a message announcing it and resetting the game</w:t>
      </w:r>
      <w:proofErr w:type="gramStart"/>
      <w:r>
        <w:t xml:space="preserve">. </w:t>
      </w:r>
      <w:proofErr w:type="gramEnd"/>
      <w:r>
        <w:t>If not, it will say “Not yet” and let you continue.</w:t>
      </w:r>
    </w:p>
    <w:p w:rsidR="001B6F4B" w:rsidRDefault="001B6F4B" w:rsidP="001B6F4B">
      <w:pPr>
        <w:pStyle w:val="ListParagraph"/>
        <w:numPr>
          <w:ilvl w:val="0"/>
          <w:numId w:val="2"/>
        </w:numPr>
      </w:pPr>
      <w:r>
        <w:t>Include versatility</w:t>
      </w:r>
      <w:proofErr w:type="gramStart"/>
      <w:r>
        <w:t xml:space="preserve">. </w:t>
      </w:r>
      <w:proofErr w:type="gramEnd"/>
      <w:r>
        <w:t>I.E</w:t>
      </w:r>
      <w:proofErr w:type="gramStart"/>
      <w:r>
        <w:t xml:space="preserve">. </w:t>
      </w:r>
      <w:proofErr w:type="gramEnd"/>
      <w:r>
        <w:t>If needed, we could create implement a new logic puzzle with very little work</w:t>
      </w:r>
      <w:proofErr w:type="gramStart"/>
      <w:r>
        <w:t>.</w:t>
      </w:r>
      <w:r w:rsidR="007C3058">
        <w:t xml:space="preserve"> </w:t>
      </w:r>
      <w:proofErr w:type="gramEnd"/>
      <w:r w:rsidR="007C3058">
        <w:t xml:space="preserve">Just </w:t>
      </w:r>
      <w:r w:rsidR="004034B8">
        <w:t>modifying</w:t>
      </w:r>
      <w:r w:rsidR="007C3058">
        <w:t xml:space="preserve"> the text file.</w:t>
      </w:r>
      <w:bookmarkStart w:id="0" w:name="_GoBack"/>
      <w:bookmarkEnd w:id="0"/>
    </w:p>
    <w:p w:rsidR="001B6F4B" w:rsidRDefault="001B6F4B" w:rsidP="001B6F4B">
      <w:pPr>
        <w:ind w:firstLine="720"/>
      </w:pPr>
      <w:r>
        <w:t>When will the system do it?</w:t>
      </w:r>
    </w:p>
    <w:p w:rsidR="001B6F4B" w:rsidRDefault="001B6F4B" w:rsidP="007C3058">
      <w:pPr>
        <w:pStyle w:val="ListParagraph"/>
        <w:numPr>
          <w:ilvl w:val="0"/>
          <w:numId w:val="3"/>
        </w:numPr>
      </w:pPr>
      <w:r>
        <w:t>The system will run when intended to by the user.</w:t>
      </w:r>
    </w:p>
    <w:p w:rsidR="001B6F4B" w:rsidRDefault="001B6F4B" w:rsidP="007C3058">
      <w:pPr>
        <w:pStyle w:val="ListParagraph"/>
        <w:numPr>
          <w:ilvl w:val="0"/>
          <w:numId w:val="3"/>
        </w:numPr>
      </w:pPr>
      <w:r>
        <w:t>Hints will be given purely by discretion of the user, and as many times as he or she wishes throughout the course of the game.</w:t>
      </w:r>
    </w:p>
    <w:p w:rsidR="001B6F4B" w:rsidRDefault="001B6F4B" w:rsidP="007C3058">
      <w:pPr>
        <w:pStyle w:val="ListParagraph"/>
        <w:numPr>
          <w:ilvl w:val="0"/>
          <w:numId w:val="3"/>
        </w:numPr>
      </w:pPr>
      <w:r>
        <w:t>The game frame and panels will be created upon compilation.</w:t>
      </w:r>
    </w:p>
    <w:p w:rsidR="001B6F4B" w:rsidRDefault="001B6F4B" w:rsidP="007C3058">
      <w:pPr>
        <w:pStyle w:val="ListParagraph"/>
        <w:numPr>
          <w:ilvl w:val="0"/>
          <w:numId w:val="3"/>
        </w:numPr>
      </w:pPr>
      <w:r>
        <w:t xml:space="preserve">If a new logic puzzle </w:t>
      </w:r>
      <w:proofErr w:type="gramStart"/>
      <w:r>
        <w:t>is</w:t>
      </w:r>
      <w:proofErr w:type="gramEnd"/>
      <w:r>
        <w:t xml:space="preserve"> wanted, we would implement it when asked.</w:t>
      </w:r>
    </w:p>
    <w:p w:rsidR="007C3058" w:rsidRDefault="001B6F4B" w:rsidP="007C3058">
      <w:pPr>
        <w:ind w:firstLine="720"/>
      </w:pPr>
      <w:r>
        <w:t>What kind of computation or data transformation must be performed?</w:t>
      </w:r>
    </w:p>
    <w:p w:rsidR="007C3058" w:rsidRDefault="007C3058" w:rsidP="007C3058">
      <w:pPr>
        <w:pStyle w:val="ListParagraph"/>
        <w:numPr>
          <w:ilvl w:val="0"/>
          <w:numId w:val="20"/>
        </w:numPr>
      </w:pPr>
      <w:r>
        <w:t>In the file loader, it creates a map using 4 Array Lists.  Three of them are the categories string and the fourth is an array List holding all the clues.</w:t>
      </w:r>
    </w:p>
    <w:p w:rsidR="007C3058" w:rsidRDefault="007C3058" w:rsidP="007C3058">
      <w:pPr>
        <w:pStyle w:val="ListParagraph"/>
        <w:numPr>
          <w:ilvl w:val="0"/>
          <w:numId w:val="20"/>
        </w:numPr>
      </w:pPr>
      <w:r>
        <w:t>In the puzzle maker class, we convert the string array lists in the map, into puzzle piece array lists to insert into the board.</w:t>
      </w:r>
    </w:p>
    <w:p w:rsidR="001B6F4B" w:rsidRDefault="001B6F4B" w:rsidP="007C3058">
      <w:pPr>
        <w:pStyle w:val="ListParagraph"/>
        <w:numPr>
          <w:ilvl w:val="0"/>
          <w:numId w:val="4"/>
        </w:numPr>
      </w:pPr>
      <w:r>
        <w:t>There will be three puzzles for each pane</w:t>
      </w:r>
      <w:r w:rsidR="007C3058">
        <w:t xml:space="preserve">l, each will be held in a </w:t>
      </w:r>
      <w:proofErr w:type="spellStart"/>
      <w:r w:rsidR="007C3058">
        <w:t>PuzzlePiece</w:t>
      </w:r>
      <w:proofErr w:type="spellEnd"/>
      <w:r>
        <w:t xml:space="preserve"> array list.</w:t>
      </w:r>
    </w:p>
    <w:p w:rsidR="001B6F4B" w:rsidRPr="001B6F4B" w:rsidRDefault="001B6F4B" w:rsidP="001B6F4B">
      <w:pPr>
        <w:outlineLvl w:val="0"/>
        <w:rPr>
          <w:b/>
        </w:rPr>
      </w:pPr>
      <w:r w:rsidRPr="001B6F4B">
        <w:rPr>
          <w:b/>
        </w:rPr>
        <w:t>Data</w:t>
      </w:r>
    </w:p>
    <w:p w:rsidR="001B6F4B" w:rsidRDefault="001B6F4B" w:rsidP="001B6F4B">
      <w:pPr>
        <w:ind w:firstLine="720"/>
        <w:outlineLvl w:val="0"/>
      </w:pPr>
      <w:r>
        <w:t>For both input and output what should be the format of the data?</w:t>
      </w:r>
    </w:p>
    <w:p w:rsidR="001B6F4B" w:rsidRDefault="001B6F4B" w:rsidP="007C3058">
      <w:pPr>
        <w:pStyle w:val="ListParagraph"/>
        <w:numPr>
          <w:ilvl w:val="0"/>
          <w:numId w:val="5"/>
        </w:numPr>
      </w:pPr>
      <w:r>
        <w:t>The file with the puzzle clues, and the puzzle itself will be in .txt format!</w:t>
      </w:r>
    </w:p>
    <w:p w:rsidR="007C3058" w:rsidRDefault="007C3058" w:rsidP="007C3058">
      <w:pPr>
        <w:pStyle w:val="ListParagraph"/>
        <w:numPr>
          <w:ilvl w:val="0"/>
          <w:numId w:val="5"/>
        </w:numPr>
      </w:pPr>
      <w:r>
        <w:t>The first three lines of the text file will hold the 3 boards.</w:t>
      </w:r>
    </w:p>
    <w:p w:rsidR="007C3058" w:rsidRDefault="007C3058" w:rsidP="007C3058">
      <w:pPr>
        <w:pStyle w:val="ListParagraph"/>
        <w:numPr>
          <w:ilvl w:val="0"/>
          <w:numId w:val="5"/>
        </w:numPr>
      </w:pPr>
      <w:r>
        <w:t>The format should be x1</w:t>
      </w:r>
      <w:r w:rsidR="004034B8">
        <w:t>-x2-x3-x4-y1-</w:t>
      </w:r>
      <w:r>
        <w:t>y2</w:t>
      </w:r>
      <w:r w:rsidR="004034B8">
        <w:t>-y3-</w:t>
      </w:r>
      <w:r>
        <w:t>y4-a1-a2-a3-a4</w:t>
      </w:r>
    </w:p>
    <w:p w:rsidR="007C3058" w:rsidRDefault="007C3058" w:rsidP="007C3058">
      <w:pPr>
        <w:pStyle w:val="ListParagraph"/>
        <w:numPr>
          <w:ilvl w:val="0"/>
          <w:numId w:val="5"/>
        </w:numPr>
      </w:pPr>
      <w:r>
        <w:t>X1 will be the first category on the first button then x2 will be the second</w:t>
      </w:r>
      <w:proofErr w:type="gramStart"/>
      <w:r>
        <w:t xml:space="preserve">. </w:t>
      </w:r>
      <w:proofErr w:type="gramEnd"/>
      <w:r>
        <w:t>While y1 is the corresponding y value for x1</w:t>
      </w:r>
      <w:proofErr w:type="gramStart"/>
      <w:r>
        <w:t xml:space="preserve">. </w:t>
      </w:r>
      <w:proofErr w:type="gramEnd"/>
      <w:r>
        <w:t>A1 to A4 is the solution index of the board</w:t>
      </w:r>
      <w:proofErr w:type="gramStart"/>
      <w:r>
        <w:t xml:space="preserve">. </w:t>
      </w:r>
      <w:proofErr w:type="gramEnd"/>
      <w:r>
        <w:t>It will be the answer.</w:t>
      </w:r>
    </w:p>
    <w:p w:rsidR="004034B8" w:rsidRDefault="004034B8" w:rsidP="007C3058">
      <w:pPr>
        <w:pStyle w:val="ListParagraph"/>
        <w:numPr>
          <w:ilvl w:val="0"/>
          <w:numId w:val="5"/>
        </w:numPr>
      </w:pPr>
      <w:r>
        <w:t>After the three categories, the clues are then written into the text file.  You can have as many as you want.</w:t>
      </w:r>
    </w:p>
    <w:p w:rsidR="001B6F4B" w:rsidRDefault="001B6F4B" w:rsidP="001B6F4B">
      <w:pPr>
        <w:ind w:firstLine="720"/>
      </w:pPr>
      <w:r>
        <w:t>Must any data be retained for any period of time?</w:t>
      </w:r>
    </w:p>
    <w:p w:rsidR="001B6F4B" w:rsidRDefault="001B6F4B" w:rsidP="007C3058">
      <w:pPr>
        <w:pStyle w:val="ListParagraph"/>
        <w:numPr>
          <w:ilvl w:val="0"/>
          <w:numId w:val="5"/>
        </w:numPr>
      </w:pPr>
      <w:r>
        <w:t>User data must be retained for the exact length of time the game is played.</w:t>
      </w:r>
    </w:p>
    <w:p w:rsidR="001B6F4B" w:rsidRDefault="001B6F4B" w:rsidP="007C3058">
      <w:pPr>
        <w:pStyle w:val="ListParagraph"/>
        <w:numPr>
          <w:ilvl w:val="0"/>
          <w:numId w:val="5"/>
        </w:numPr>
      </w:pPr>
      <w:r>
        <w:t>At this point we have not found the need for a save game, score tracking, or record keeping.</w:t>
      </w:r>
    </w:p>
    <w:p w:rsidR="001B6F4B" w:rsidRPr="001B6F4B" w:rsidRDefault="001B6F4B" w:rsidP="001B6F4B">
      <w:pPr>
        <w:outlineLvl w:val="0"/>
        <w:rPr>
          <w:b/>
        </w:rPr>
      </w:pPr>
      <w:r w:rsidRPr="001B6F4B">
        <w:rPr>
          <w:b/>
        </w:rPr>
        <w:t>Usability:</w:t>
      </w:r>
    </w:p>
    <w:p w:rsidR="001B6F4B" w:rsidRDefault="001B6F4B" w:rsidP="001B6F4B">
      <w:pPr>
        <w:outlineLvl w:val="0"/>
      </w:pPr>
      <w:r>
        <w:tab/>
        <w:t>How easy should it be for user to understand and use the system?</w:t>
      </w:r>
    </w:p>
    <w:p w:rsidR="001B6F4B" w:rsidRDefault="001B6F4B" w:rsidP="007C3058">
      <w:pPr>
        <w:pStyle w:val="ListParagraph"/>
        <w:numPr>
          <w:ilvl w:val="2"/>
          <w:numId w:val="7"/>
        </w:numPr>
      </w:pPr>
      <w:r>
        <w:t>The system should be intuitive for all users!</w:t>
      </w:r>
    </w:p>
    <w:p w:rsidR="001B6F4B" w:rsidRDefault="001B6F4B" w:rsidP="007C3058">
      <w:pPr>
        <w:pStyle w:val="ListParagraph"/>
        <w:numPr>
          <w:ilvl w:val="2"/>
          <w:numId w:val="7"/>
        </w:numPr>
      </w:pPr>
      <w:r>
        <w:t>Simplicity in structure, and familiar format make this easy to accomplish!</w:t>
      </w:r>
    </w:p>
    <w:p w:rsidR="001B6F4B" w:rsidRDefault="001B6F4B" w:rsidP="007C3058">
      <w:pPr>
        <w:pStyle w:val="ListParagraph"/>
        <w:numPr>
          <w:ilvl w:val="2"/>
          <w:numId w:val="7"/>
        </w:numPr>
      </w:pPr>
      <w:r>
        <w:t>The game will come with hints and clues, to be sure that the user is able to have an easy an</w:t>
      </w:r>
      <w:r w:rsidR="007C3058">
        <w:t xml:space="preserve">d rewarding experience while </w:t>
      </w:r>
      <w:r>
        <w:t>using the software!</w:t>
      </w:r>
    </w:p>
    <w:p w:rsidR="001B6F4B" w:rsidRDefault="001B6F4B" w:rsidP="007C3058">
      <w:pPr>
        <w:pStyle w:val="ListParagraph"/>
        <w:numPr>
          <w:ilvl w:val="2"/>
          <w:numId w:val="7"/>
        </w:numPr>
      </w:pPr>
      <w:r>
        <w:t>The game itself is designed in the fashion of a logic puzzle, and therefore the user sho</w:t>
      </w:r>
      <w:r w:rsidR="007C3058">
        <w:t xml:space="preserve">uld have at least a general </w:t>
      </w:r>
      <w:r>
        <w:t>understanding that puzzles can be difficult to solve, and to solve them is rewarding for many user</w:t>
      </w:r>
      <w:r w:rsidR="007C3058">
        <w:t>s</w:t>
      </w:r>
      <w:proofErr w:type="gramStart"/>
      <w:r w:rsidR="007C3058">
        <w:t xml:space="preserve">. </w:t>
      </w:r>
      <w:proofErr w:type="gramEnd"/>
      <w:r w:rsidR="007C3058">
        <w:t xml:space="preserve">With that being said, the </w:t>
      </w:r>
      <w:r w:rsidR="007C3058">
        <w:tab/>
      </w:r>
      <w:r>
        <w:t>logic puzzle itself should be designed to challenge the user, an</w:t>
      </w:r>
      <w:r w:rsidR="004034B8">
        <w:t>d make them come back for more.</w:t>
      </w:r>
    </w:p>
    <w:p w:rsidR="001B6F4B" w:rsidRDefault="001B6F4B" w:rsidP="001B6F4B">
      <w:r>
        <w:tab/>
        <w:t>How difficult should it be for a u</w:t>
      </w:r>
      <w:r w:rsidR="007C3058">
        <w:t>ser to misuse the system?</w:t>
      </w:r>
    </w:p>
    <w:p w:rsidR="001B6F4B" w:rsidRDefault="001B6F4B" w:rsidP="007C3058">
      <w:pPr>
        <w:pStyle w:val="ListParagraph"/>
        <w:numPr>
          <w:ilvl w:val="2"/>
          <w:numId w:val="9"/>
        </w:numPr>
      </w:pPr>
      <w:r>
        <w:t>The system is designed to be self reliant, and connectionless.</w:t>
      </w:r>
    </w:p>
    <w:p w:rsidR="001B6F4B" w:rsidRDefault="001B6F4B" w:rsidP="007C3058">
      <w:pPr>
        <w:pStyle w:val="ListParagraph"/>
        <w:numPr>
          <w:ilvl w:val="2"/>
          <w:numId w:val="9"/>
        </w:numPr>
        <w:outlineLvl w:val="0"/>
      </w:pPr>
      <w:r>
        <w:t>There should be no permissions needed to run the software, and the software shou</w:t>
      </w:r>
      <w:r w:rsidR="004034B8">
        <w:t>ld need nothing more than java.</w:t>
      </w:r>
    </w:p>
    <w:p w:rsidR="001B6F4B" w:rsidRDefault="001B6F4B" w:rsidP="007C3058">
      <w:pPr>
        <w:pStyle w:val="ListParagraph"/>
        <w:numPr>
          <w:ilvl w:val="2"/>
          <w:numId w:val="9"/>
        </w:numPr>
      </w:pPr>
      <w:r>
        <w:t>The software will not be capable of compromising any machine, in any fashion.</w:t>
      </w:r>
    </w:p>
    <w:p w:rsidR="001B6F4B" w:rsidRPr="001B6F4B" w:rsidRDefault="001B6F4B" w:rsidP="001B6F4B">
      <w:pPr>
        <w:rPr>
          <w:b/>
        </w:rPr>
      </w:pPr>
      <w:r w:rsidRPr="001B6F4B">
        <w:rPr>
          <w:b/>
        </w:rPr>
        <w:lastRenderedPageBreak/>
        <w:t>Reliability and availability:</w:t>
      </w:r>
    </w:p>
    <w:p w:rsidR="001B6F4B" w:rsidRDefault="001B6F4B" w:rsidP="001B6F4B">
      <w:r>
        <w:tab/>
        <w:t>Must system detect and isolate faults?</w:t>
      </w:r>
    </w:p>
    <w:p w:rsidR="001B6F4B" w:rsidRDefault="001B6F4B" w:rsidP="007C3058">
      <w:pPr>
        <w:pStyle w:val="ListParagraph"/>
        <w:numPr>
          <w:ilvl w:val="0"/>
          <w:numId w:val="10"/>
        </w:numPr>
      </w:pPr>
      <w:r>
        <w:t>The system will recognize and show errors when the wrong file type is used.</w:t>
      </w:r>
    </w:p>
    <w:p w:rsidR="001B6F4B" w:rsidRDefault="001B6F4B" w:rsidP="001B6F4B">
      <w:r>
        <w:tab/>
        <w:t>How often should the system be backed up?</w:t>
      </w:r>
    </w:p>
    <w:p w:rsidR="001B6F4B" w:rsidRDefault="001B6F4B" w:rsidP="007C3058">
      <w:pPr>
        <w:pStyle w:val="ListParagraph"/>
        <w:numPr>
          <w:ilvl w:val="0"/>
          <w:numId w:val="10"/>
        </w:numPr>
      </w:pPr>
      <w:r>
        <w:t>The system will only require backing up after each patch, or change to the software itself.</w:t>
      </w:r>
    </w:p>
    <w:p w:rsidR="001B6F4B" w:rsidRDefault="001B6F4B" w:rsidP="007C3058">
      <w:pPr>
        <w:pStyle w:val="ListParagraph"/>
        <w:numPr>
          <w:ilvl w:val="0"/>
          <w:numId w:val="10"/>
        </w:numPr>
      </w:pPr>
      <w:r>
        <w:t>The system has no capability of compromising any other part of the machine as a whole, and does</w:t>
      </w:r>
      <w:r w:rsidR="007C3058">
        <w:t xml:space="preserve"> not have the functionality to hold </w:t>
      </w:r>
      <w:r>
        <w:t>data beyond a current game.</w:t>
      </w:r>
    </w:p>
    <w:p w:rsidR="001B6F4B" w:rsidRPr="001B6F4B" w:rsidRDefault="001B6F4B" w:rsidP="001B6F4B">
      <w:pPr>
        <w:rPr>
          <w:b/>
        </w:rPr>
      </w:pPr>
      <w:r w:rsidRPr="001B6F4B">
        <w:rPr>
          <w:b/>
        </w:rPr>
        <w:t>Performance:</w:t>
      </w:r>
    </w:p>
    <w:p w:rsidR="001B6F4B" w:rsidRDefault="001B6F4B" w:rsidP="001B6F4B">
      <w:r>
        <w:tab/>
        <w:t>Are there constraints on execution speed, response time, or throughput?</w:t>
      </w:r>
    </w:p>
    <w:p w:rsidR="001B6F4B" w:rsidRDefault="001B6F4B" w:rsidP="007C3058">
      <w:pPr>
        <w:pStyle w:val="ListParagraph"/>
        <w:numPr>
          <w:ilvl w:val="2"/>
          <w:numId w:val="14"/>
        </w:numPr>
      </w:pPr>
      <w:r>
        <w:t>There are no constraints on speed, as the program is lightweight and there is not much data to</w:t>
      </w:r>
      <w:r w:rsidR="007C3058">
        <w:t xml:space="preserve"> be processed throughout the </w:t>
      </w:r>
      <w:r>
        <w:t>course of the game.</w:t>
      </w:r>
    </w:p>
    <w:p w:rsidR="001B6F4B" w:rsidRDefault="001B6F4B" w:rsidP="007C3058">
      <w:pPr>
        <w:pStyle w:val="ListParagraph"/>
        <w:numPr>
          <w:ilvl w:val="2"/>
          <w:numId w:val="14"/>
        </w:numPr>
      </w:pPr>
      <w:r>
        <w:t>Response time will be as expected in software such as this, as long as user is playing on a m</w:t>
      </w:r>
      <w:r w:rsidR="007C3058">
        <w:t xml:space="preserve">achine dated within the past </w:t>
      </w:r>
      <w:r>
        <w:t>decade.</w:t>
      </w:r>
    </w:p>
    <w:p w:rsidR="001B6F4B" w:rsidRDefault="001B6F4B" w:rsidP="007C3058">
      <w:pPr>
        <w:pStyle w:val="ListParagraph"/>
        <w:numPr>
          <w:ilvl w:val="2"/>
          <w:numId w:val="14"/>
        </w:numPr>
      </w:pPr>
      <w:r>
        <w:t xml:space="preserve">There are no bottlenecks in the code, and one file to be read </w:t>
      </w:r>
      <w:proofErr w:type="gramStart"/>
      <w:r>
        <w:t>from,</w:t>
      </w:r>
      <w:proofErr w:type="gramEnd"/>
      <w:r>
        <w:t xml:space="preserve"> therefore I/O should not cause any response issues.</w:t>
      </w:r>
    </w:p>
    <w:p w:rsidR="001B6F4B" w:rsidRDefault="001B6F4B" w:rsidP="001B6F4B">
      <w:r>
        <w:tab/>
        <w:t>How much data will flow through the system?</w:t>
      </w:r>
    </w:p>
    <w:p w:rsidR="001B6F4B" w:rsidRDefault="001B6F4B" w:rsidP="007C3058">
      <w:pPr>
        <w:pStyle w:val="ListParagraph"/>
        <w:numPr>
          <w:ilvl w:val="2"/>
          <w:numId w:val="13"/>
        </w:numPr>
      </w:pPr>
      <w:r>
        <w:t xml:space="preserve">This puzzle in particular will have </w:t>
      </w:r>
      <w:r w:rsidR="004034B8">
        <w:t>3 panels of game buttons with the possibility</w:t>
      </w:r>
      <w:r>
        <w:t xml:space="preserve"> of 16 possible answers</w:t>
      </w:r>
      <w:r w:rsidR="004034B8">
        <w:t>.</w:t>
      </w:r>
    </w:p>
    <w:p w:rsidR="001B6F4B" w:rsidRDefault="001B6F4B" w:rsidP="007C3058">
      <w:pPr>
        <w:pStyle w:val="ListParagraph"/>
        <w:numPr>
          <w:ilvl w:val="2"/>
          <w:numId w:val="13"/>
        </w:numPr>
      </w:pPr>
      <w:r>
        <w:t>The software itself is capable of handling much more, but that is case by case, and as noted</w:t>
      </w:r>
      <w:r w:rsidR="007C3058">
        <w:t>, this software is lightweight.</w:t>
      </w:r>
    </w:p>
    <w:p w:rsidR="001B6F4B" w:rsidRDefault="001B6F4B" w:rsidP="001B6F4B">
      <w:r>
        <w:tab/>
        <w:t>How often will data be received or sent?</w:t>
      </w:r>
    </w:p>
    <w:p w:rsidR="001B6F4B" w:rsidRDefault="001B6F4B" w:rsidP="007C3058">
      <w:pPr>
        <w:pStyle w:val="ListParagraph"/>
        <w:numPr>
          <w:ilvl w:val="2"/>
          <w:numId w:val="15"/>
        </w:numPr>
      </w:pPr>
      <w:r>
        <w:t>Data will be sent and received every time a button is clicked.</w:t>
      </w:r>
    </w:p>
    <w:p w:rsidR="001B6F4B" w:rsidRDefault="001B6F4B" w:rsidP="007C3058">
      <w:pPr>
        <w:pStyle w:val="ListParagraph"/>
        <w:numPr>
          <w:ilvl w:val="2"/>
          <w:numId w:val="15"/>
        </w:numPr>
      </w:pPr>
      <w:r>
        <w:t>The hint button, and each tile in each panel will send data for the software to evaluate, and how of</w:t>
      </w:r>
      <w:r w:rsidR="004034B8">
        <w:t xml:space="preserve">ten data will be transmitted is based </w:t>
      </w:r>
      <w:r>
        <w:t>purely on when the user presses one of the buttons.</w:t>
      </w:r>
    </w:p>
    <w:p w:rsidR="001B6F4B" w:rsidRPr="001B6F4B" w:rsidRDefault="001B6F4B" w:rsidP="001B6F4B">
      <w:pPr>
        <w:rPr>
          <w:b/>
        </w:rPr>
      </w:pPr>
      <w:r w:rsidRPr="001B6F4B">
        <w:rPr>
          <w:b/>
        </w:rPr>
        <w:t>Supportability:</w:t>
      </w:r>
    </w:p>
    <w:p w:rsidR="001B6F4B" w:rsidRDefault="001B6F4B" w:rsidP="001B6F4B">
      <w:r>
        <w:tab/>
        <w:t>When and in what ways might the system be changed in the future?</w:t>
      </w:r>
    </w:p>
    <w:p w:rsidR="001B6F4B" w:rsidRDefault="001B6F4B" w:rsidP="007C3058">
      <w:pPr>
        <w:pStyle w:val="ListParagraph"/>
        <w:numPr>
          <w:ilvl w:val="0"/>
          <w:numId w:val="16"/>
        </w:numPr>
      </w:pPr>
      <w:r>
        <w:t xml:space="preserve">The software is designed to evolve as needed, quickly and with ease. </w:t>
      </w:r>
    </w:p>
    <w:p w:rsidR="004034B8" w:rsidRDefault="004034B8" w:rsidP="007C3058">
      <w:pPr>
        <w:pStyle w:val="ListParagraph"/>
        <w:numPr>
          <w:ilvl w:val="0"/>
          <w:numId w:val="16"/>
        </w:numPr>
      </w:pPr>
      <w:r>
        <w:t>Could implement save feature.</w:t>
      </w:r>
    </w:p>
    <w:p w:rsidR="004034B8" w:rsidRDefault="004034B8" w:rsidP="007C3058">
      <w:pPr>
        <w:pStyle w:val="ListParagraph"/>
        <w:numPr>
          <w:ilvl w:val="0"/>
          <w:numId w:val="16"/>
        </w:numPr>
      </w:pPr>
      <w:r>
        <w:t>Could implement a timer to give a score on how fast the game was completed.</w:t>
      </w:r>
    </w:p>
    <w:p w:rsidR="001B6F4B" w:rsidRDefault="001B6F4B" w:rsidP="001B6F4B">
      <w:r>
        <w:tab/>
        <w:t>How easy should it be to add features to the system?</w:t>
      </w:r>
    </w:p>
    <w:p w:rsidR="001B6F4B" w:rsidRDefault="001B6F4B" w:rsidP="007C3058">
      <w:pPr>
        <w:pStyle w:val="ListParagraph"/>
        <w:numPr>
          <w:ilvl w:val="2"/>
          <w:numId w:val="18"/>
        </w:numPr>
      </w:pPr>
      <w:r>
        <w:t>As noted, the software is designed to be compatible with many other puzzles of the same type.</w:t>
      </w:r>
    </w:p>
    <w:p w:rsidR="001B6F4B" w:rsidRDefault="001B6F4B" w:rsidP="007C3058">
      <w:pPr>
        <w:pStyle w:val="ListParagraph"/>
        <w:numPr>
          <w:ilvl w:val="2"/>
          <w:numId w:val="18"/>
        </w:numPr>
      </w:pPr>
      <w:r>
        <w:t>The software should be able to easily add features within reason to the system as a whole.</w:t>
      </w:r>
    </w:p>
    <w:p w:rsidR="001B6F4B" w:rsidRDefault="001B6F4B" w:rsidP="007C3058">
      <w:pPr>
        <w:pStyle w:val="ListParagraph"/>
        <w:numPr>
          <w:ilvl w:val="2"/>
          <w:numId w:val="18"/>
        </w:numPr>
      </w:pPr>
      <w:r>
        <w:t>Data is kept separate from the interface, and is therefore capable of being easily manipulate</w:t>
      </w:r>
      <w:r w:rsidR="004034B8">
        <w:t xml:space="preserve">d with reason to the current </w:t>
      </w:r>
      <w:r>
        <w:t xml:space="preserve">software. </w:t>
      </w:r>
    </w:p>
    <w:p w:rsidR="001B6F4B" w:rsidRDefault="001B6F4B" w:rsidP="001B6F4B"/>
    <w:p w:rsidR="00040F63" w:rsidRPr="001B6F4B" w:rsidRDefault="00040F63" w:rsidP="001B6F4B"/>
    <w:sectPr w:rsidR="00040F63" w:rsidRPr="001B6F4B" w:rsidSect="007C305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339"/>
    <w:multiLevelType w:val="hybridMultilevel"/>
    <w:tmpl w:val="6C241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F04AB"/>
    <w:multiLevelType w:val="hybridMultilevel"/>
    <w:tmpl w:val="8E1088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190042"/>
    <w:multiLevelType w:val="hybridMultilevel"/>
    <w:tmpl w:val="4808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0217E"/>
    <w:multiLevelType w:val="hybridMultilevel"/>
    <w:tmpl w:val="11E0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220D3"/>
    <w:multiLevelType w:val="hybridMultilevel"/>
    <w:tmpl w:val="12129B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1135EDA"/>
    <w:multiLevelType w:val="multilevel"/>
    <w:tmpl w:val="31862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35AA69F9"/>
    <w:multiLevelType w:val="hybridMultilevel"/>
    <w:tmpl w:val="62FA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06893"/>
    <w:multiLevelType w:val="hybridMultilevel"/>
    <w:tmpl w:val="5E8C7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FA4ED5"/>
    <w:multiLevelType w:val="hybridMultilevel"/>
    <w:tmpl w:val="1C16C4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A9463C1"/>
    <w:multiLevelType w:val="hybridMultilevel"/>
    <w:tmpl w:val="4378A7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D410282"/>
    <w:multiLevelType w:val="hybridMultilevel"/>
    <w:tmpl w:val="C948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0B112B"/>
    <w:multiLevelType w:val="hybridMultilevel"/>
    <w:tmpl w:val="B9209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A9278A"/>
    <w:multiLevelType w:val="hybridMultilevel"/>
    <w:tmpl w:val="4376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5E5167"/>
    <w:multiLevelType w:val="hybridMultilevel"/>
    <w:tmpl w:val="3B9C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042B23"/>
    <w:multiLevelType w:val="hybridMultilevel"/>
    <w:tmpl w:val="186C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390521"/>
    <w:multiLevelType w:val="hybridMultilevel"/>
    <w:tmpl w:val="F36C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F15938"/>
    <w:multiLevelType w:val="hybridMultilevel"/>
    <w:tmpl w:val="F56849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06F17B9"/>
    <w:multiLevelType w:val="hybridMultilevel"/>
    <w:tmpl w:val="0F1CF3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5214C25"/>
    <w:multiLevelType w:val="hybridMultilevel"/>
    <w:tmpl w:val="ED0225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79DC44BF"/>
    <w:multiLevelType w:val="hybridMultilevel"/>
    <w:tmpl w:val="DBCCBC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9"/>
  </w:num>
  <w:num w:numId="5">
    <w:abstractNumId w:val="19"/>
  </w:num>
  <w:num w:numId="6">
    <w:abstractNumId w:val="3"/>
  </w:num>
  <w:num w:numId="7">
    <w:abstractNumId w:val="13"/>
  </w:num>
  <w:num w:numId="8">
    <w:abstractNumId w:val="7"/>
  </w:num>
  <w:num w:numId="9">
    <w:abstractNumId w:val="6"/>
  </w:num>
  <w:num w:numId="10">
    <w:abstractNumId w:val="17"/>
  </w:num>
  <w:num w:numId="11">
    <w:abstractNumId w:val="12"/>
  </w:num>
  <w:num w:numId="12">
    <w:abstractNumId w:val="15"/>
  </w:num>
  <w:num w:numId="13">
    <w:abstractNumId w:val="11"/>
  </w:num>
  <w:num w:numId="14">
    <w:abstractNumId w:val="10"/>
  </w:num>
  <w:num w:numId="15">
    <w:abstractNumId w:val="14"/>
  </w:num>
  <w:num w:numId="16">
    <w:abstractNumId w:val="4"/>
  </w:num>
  <w:num w:numId="17">
    <w:abstractNumId w:val="2"/>
  </w:num>
  <w:num w:numId="18">
    <w:abstractNumId w:val="0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0F63"/>
    <w:rsid w:val="00040F63"/>
    <w:rsid w:val="001B6F4B"/>
    <w:rsid w:val="004034B8"/>
    <w:rsid w:val="007C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B6F4B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6F4B"/>
    <w:rPr>
      <w:rFonts w:ascii="Lucida Grande" w:hAnsi="Lucida Grande"/>
      <w:sz w:val="24"/>
      <w:szCs w:val="24"/>
    </w:rPr>
  </w:style>
  <w:style w:type="paragraph" w:styleId="ListParagraph">
    <w:name w:val="List Paragraph"/>
    <w:basedOn w:val="Normal"/>
    <w:uiPriority w:val="34"/>
    <w:qFormat/>
    <w:rsid w:val="001B6F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897776-1511-C242-8821-745AE929B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857</Words>
  <Characters>4886</Characters>
  <Application>Microsoft Macintosh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Dailton Rabelo</cp:lastModifiedBy>
  <cp:revision>2</cp:revision>
  <cp:lastPrinted>2014-02-19T11:56:00Z</cp:lastPrinted>
  <dcterms:created xsi:type="dcterms:W3CDTF">2014-02-19T11:57:00Z</dcterms:created>
  <dcterms:modified xsi:type="dcterms:W3CDTF">2014-02-19T11:57:00Z</dcterms:modified>
</cp:coreProperties>
</file>